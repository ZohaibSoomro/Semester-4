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58673" w14:textId="4B4B73C7" w:rsidR="00C86E96" w:rsidRDefault="0028060C">
      <w:pPr>
        <w:ind w:firstLineChars="200" w:firstLine="1440"/>
        <w:rPr>
          <w:sz w:val="72"/>
          <w:szCs w:val="72"/>
        </w:rPr>
      </w:pPr>
      <w:r>
        <w:rPr>
          <w:sz w:val="72"/>
          <w:szCs w:val="72"/>
        </w:rPr>
        <w:t xml:space="preserve">   </w:t>
      </w:r>
      <w:r w:rsidRPr="00151A69">
        <w:rPr>
          <w:noProof/>
        </w:rPr>
        <w:pict w14:anchorId="1091F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272.95pt;height:262.95pt;visibility:visible;mso-wrap-style:square">
            <v:imagedata r:id="rId5" o:title=""/>
            <o:lock v:ext="edit" aspectratio="f"/>
          </v:shape>
        </w:pict>
      </w:r>
    </w:p>
    <w:p w14:paraId="5953D72C" w14:textId="77777777" w:rsidR="00C86E96" w:rsidRDefault="00C86E96">
      <w:pPr>
        <w:rPr>
          <w:sz w:val="72"/>
          <w:szCs w:val="72"/>
        </w:rPr>
      </w:pPr>
    </w:p>
    <w:p w14:paraId="00729452" w14:textId="3815E3CB" w:rsidR="00C86E96" w:rsidRDefault="0028060C">
      <w:pPr>
        <w:rPr>
          <w:sz w:val="56"/>
          <w:szCs w:val="56"/>
        </w:rPr>
      </w:pPr>
      <w:r>
        <w:rPr>
          <w:sz w:val="72"/>
          <w:szCs w:val="72"/>
        </w:rPr>
        <w:t xml:space="preserve">              </w:t>
      </w:r>
      <w:r>
        <w:rPr>
          <w:sz w:val="56"/>
          <w:szCs w:val="56"/>
        </w:rPr>
        <w:t>Roll No: 19SW</w:t>
      </w:r>
      <w:r w:rsidR="00302C8F">
        <w:rPr>
          <w:sz w:val="56"/>
          <w:szCs w:val="56"/>
        </w:rPr>
        <w:t>32</w:t>
      </w:r>
    </w:p>
    <w:p w14:paraId="46B0BF64" w14:textId="77FA5948" w:rsidR="00C86E96" w:rsidRDefault="0028060C">
      <w:pPr>
        <w:rPr>
          <w:sz w:val="56"/>
          <w:szCs w:val="56"/>
        </w:rPr>
      </w:pPr>
      <w:r>
        <w:rPr>
          <w:i/>
          <w:iCs/>
          <w:sz w:val="56"/>
          <w:szCs w:val="56"/>
        </w:rPr>
        <w:t xml:space="preserve">                  </w:t>
      </w:r>
      <w:r>
        <w:rPr>
          <w:sz w:val="56"/>
          <w:szCs w:val="56"/>
        </w:rPr>
        <w:t xml:space="preserve">Name: </w:t>
      </w:r>
      <w:r w:rsidR="00302C8F">
        <w:rPr>
          <w:sz w:val="56"/>
          <w:szCs w:val="56"/>
        </w:rPr>
        <w:t>Pawan Kumar</w:t>
      </w:r>
    </w:p>
    <w:p w14:paraId="05AB429D" w14:textId="77777777" w:rsidR="00C86E96" w:rsidRDefault="0028060C">
      <w:pPr>
        <w:rPr>
          <w:sz w:val="56"/>
          <w:szCs w:val="56"/>
        </w:rPr>
      </w:pPr>
      <w:r>
        <w:rPr>
          <w:sz w:val="56"/>
          <w:szCs w:val="56"/>
        </w:rPr>
        <w:t xml:space="preserve">                  Subject: DWH</w:t>
      </w:r>
    </w:p>
    <w:p w14:paraId="16273377" w14:textId="77777777" w:rsidR="00C86E96" w:rsidRDefault="00C86E96">
      <w:pPr>
        <w:jc w:val="center"/>
        <w:rPr>
          <w:sz w:val="72"/>
          <w:szCs w:val="72"/>
        </w:rPr>
      </w:pPr>
    </w:p>
    <w:p w14:paraId="78EE1912" w14:textId="77777777" w:rsidR="00C86E96" w:rsidRDefault="00C86E96">
      <w:pPr>
        <w:jc w:val="center"/>
        <w:rPr>
          <w:sz w:val="72"/>
          <w:szCs w:val="72"/>
        </w:rPr>
      </w:pPr>
    </w:p>
    <w:p w14:paraId="4F18D7C0" w14:textId="56D737CD" w:rsidR="00C86E96" w:rsidRDefault="00C86E96">
      <w:pPr>
        <w:rPr>
          <w:sz w:val="32"/>
          <w:szCs w:val="32"/>
        </w:rPr>
      </w:pPr>
    </w:p>
    <w:p w14:paraId="7EEC119A" w14:textId="2DE768DE" w:rsidR="00DA54CF" w:rsidRDefault="00DA54CF" w:rsidP="00DA54CF">
      <w:pPr>
        <w:rPr>
          <w:b/>
          <w:bCs/>
          <w:sz w:val="32"/>
          <w:szCs w:val="32"/>
        </w:rPr>
      </w:pPr>
      <w:r>
        <w:rPr>
          <w:b/>
          <w:bCs/>
          <w:sz w:val="32"/>
          <w:szCs w:val="32"/>
        </w:rPr>
        <w:lastRenderedPageBreak/>
        <w:t>Q:</w:t>
      </w:r>
      <w:r w:rsidR="0028060C">
        <w:rPr>
          <w:b/>
          <w:bCs/>
          <w:sz w:val="32"/>
          <w:szCs w:val="32"/>
        </w:rPr>
        <w:t>8</w:t>
      </w:r>
      <w:r>
        <w:rPr>
          <w:b/>
          <w:bCs/>
          <w:sz w:val="32"/>
          <w:szCs w:val="32"/>
        </w:rPr>
        <w:t xml:space="preserve"> </w:t>
      </w:r>
      <w:r>
        <w:rPr>
          <w:sz w:val="32"/>
          <w:szCs w:val="32"/>
        </w:rPr>
        <w:t>What is fact less fact table? Design a simple Star schema with a fact less fact Table to track patients in a hospital by diagnostic procedure and time</w:t>
      </w:r>
      <w:r>
        <w:rPr>
          <w:b/>
          <w:bCs/>
          <w:sz w:val="32"/>
          <w:szCs w:val="32"/>
        </w:rPr>
        <w:cr/>
        <w:t xml:space="preserve">Ans: </w:t>
      </w:r>
    </w:p>
    <w:p w14:paraId="416C3ED3" w14:textId="77777777" w:rsidR="00DA54CF" w:rsidRDefault="00DA54CF" w:rsidP="00DA54CF">
      <w:pPr>
        <w:rPr>
          <w:sz w:val="32"/>
          <w:szCs w:val="32"/>
        </w:rPr>
      </w:pPr>
      <w:r>
        <w:rPr>
          <w:sz w:val="32"/>
          <w:szCs w:val="32"/>
        </w:rPr>
        <w:t>A factless fact table is fact table that does not contain fact. They contain only dimensional keys and it captures events that happen only at information level but not included in the calculations level. Just an information about an event that happen over a period.A factless fact table captures the many-to-many relationships between dimensions, but contains no numeric or textual facts. They are often used to record events or coverage information. Common examples of factless fact tables include:</w:t>
      </w:r>
    </w:p>
    <w:p w14:paraId="70B3047C" w14:textId="77777777" w:rsidR="00DA54CF" w:rsidRDefault="00DA54CF" w:rsidP="00DA54CF">
      <w:pPr>
        <w:pStyle w:val="ListParagraph"/>
        <w:numPr>
          <w:ilvl w:val="0"/>
          <w:numId w:val="35"/>
        </w:numPr>
        <w:rPr>
          <w:sz w:val="32"/>
          <w:szCs w:val="32"/>
        </w:rPr>
      </w:pPr>
      <w:r>
        <w:rPr>
          <w:sz w:val="32"/>
          <w:szCs w:val="32"/>
        </w:rPr>
        <w:t>Identifying product promotion events (to determine promoted products that didn’t sell)</w:t>
      </w:r>
    </w:p>
    <w:p w14:paraId="1EBFEF1A" w14:textId="77777777" w:rsidR="00DA54CF" w:rsidRDefault="00DA54CF" w:rsidP="00DA54CF">
      <w:pPr>
        <w:pStyle w:val="ListParagraph"/>
        <w:numPr>
          <w:ilvl w:val="0"/>
          <w:numId w:val="36"/>
        </w:numPr>
        <w:rPr>
          <w:sz w:val="32"/>
          <w:szCs w:val="32"/>
        </w:rPr>
      </w:pPr>
      <w:r>
        <w:rPr>
          <w:sz w:val="32"/>
          <w:szCs w:val="32"/>
        </w:rPr>
        <w:t>Tracking student attendance or registration events</w:t>
      </w:r>
    </w:p>
    <w:p w14:paraId="44447B35" w14:textId="77777777" w:rsidR="00DA54CF" w:rsidRDefault="00DA54CF" w:rsidP="00DA54CF">
      <w:pPr>
        <w:pStyle w:val="ListParagraph"/>
        <w:numPr>
          <w:ilvl w:val="0"/>
          <w:numId w:val="37"/>
        </w:numPr>
        <w:rPr>
          <w:sz w:val="32"/>
          <w:szCs w:val="32"/>
        </w:rPr>
      </w:pPr>
      <w:r>
        <w:rPr>
          <w:sz w:val="32"/>
          <w:szCs w:val="32"/>
        </w:rPr>
        <w:t>Tracking insurance-related accident events</w:t>
      </w:r>
    </w:p>
    <w:p w14:paraId="1984AAB0" w14:textId="5B82BE7D" w:rsidR="00DA54CF" w:rsidRDefault="00DA54CF">
      <w:pPr>
        <w:rPr>
          <w:sz w:val="32"/>
          <w:szCs w:val="32"/>
        </w:rPr>
      </w:pPr>
    </w:p>
    <w:p w14:paraId="41D2B52D" w14:textId="4B7D4B2D" w:rsidR="00DA54CF" w:rsidRDefault="00DA54CF">
      <w:pPr>
        <w:rPr>
          <w:sz w:val="32"/>
          <w:szCs w:val="32"/>
        </w:rPr>
      </w:pPr>
    </w:p>
    <w:p w14:paraId="20B9D04C" w14:textId="1378AA03" w:rsidR="00DA54CF" w:rsidRDefault="00DA54CF">
      <w:pPr>
        <w:rPr>
          <w:sz w:val="32"/>
          <w:szCs w:val="32"/>
        </w:rPr>
      </w:pPr>
    </w:p>
    <w:p w14:paraId="171EE3A0" w14:textId="170F1CE3" w:rsidR="00DA54CF" w:rsidRDefault="00DA54CF">
      <w:pPr>
        <w:rPr>
          <w:sz w:val="32"/>
          <w:szCs w:val="32"/>
        </w:rPr>
      </w:pPr>
    </w:p>
    <w:p w14:paraId="39D3E6F0" w14:textId="114F610E" w:rsidR="00DA54CF" w:rsidRDefault="00DA54CF">
      <w:pPr>
        <w:rPr>
          <w:sz w:val="32"/>
          <w:szCs w:val="32"/>
        </w:rPr>
      </w:pPr>
    </w:p>
    <w:p w14:paraId="2D4AFDB9" w14:textId="30F47F6B" w:rsidR="00DA54CF" w:rsidRDefault="00DA54CF">
      <w:pPr>
        <w:rPr>
          <w:sz w:val="32"/>
          <w:szCs w:val="32"/>
        </w:rPr>
      </w:pPr>
    </w:p>
    <w:p w14:paraId="2EC90437" w14:textId="70B36B5F" w:rsidR="00DA54CF" w:rsidRDefault="00DA54CF">
      <w:pPr>
        <w:rPr>
          <w:sz w:val="32"/>
          <w:szCs w:val="32"/>
        </w:rPr>
      </w:pPr>
    </w:p>
    <w:p w14:paraId="2E2B20F6" w14:textId="479C442D" w:rsidR="00DA54CF" w:rsidRDefault="00DA54CF">
      <w:pPr>
        <w:rPr>
          <w:sz w:val="32"/>
          <w:szCs w:val="32"/>
        </w:rPr>
      </w:pPr>
    </w:p>
    <w:p w14:paraId="09B8FC9E" w14:textId="77777777" w:rsidR="00DA54CF" w:rsidRDefault="00DA54CF" w:rsidP="00DA54CF">
      <w:pPr>
        <w:rPr>
          <w:sz w:val="32"/>
          <w:szCs w:val="32"/>
        </w:rPr>
      </w:pPr>
    </w:p>
    <w:p w14:paraId="18BFE336" w14:textId="77777777" w:rsidR="00DA54CF" w:rsidRDefault="00DA54CF" w:rsidP="00DA54CF">
      <w:pPr>
        <w:rPr>
          <w:sz w:val="32"/>
          <w:szCs w:val="32"/>
        </w:rPr>
      </w:pPr>
    </w:p>
    <w:p w14:paraId="147C4FBC" w14:textId="77777777" w:rsidR="00DA54CF" w:rsidRDefault="00DA54CF" w:rsidP="00DA54CF">
      <w:pPr>
        <w:rPr>
          <w:sz w:val="32"/>
          <w:szCs w:val="32"/>
        </w:rPr>
      </w:pPr>
    </w:p>
    <w:p w14:paraId="000B8CDC" w14:textId="77777777" w:rsidR="00DA54CF" w:rsidRDefault="00DA54CF" w:rsidP="00DA54CF">
      <w:pPr>
        <w:rPr>
          <w:sz w:val="32"/>
          <w:szCs w:val="32"/>
        </w:rPr>
      </w:pPr>
    </w:p>
    <w:p w14:paraId="562771D1" w14:textId="7A26A3D6" w:rsidR="00DA54CF" w:rsidRDefault="00DA54CF" w:rsidP="00DA54CF">
      <w:pPr>
        <w:rPr>
          <w:sz w:val="32"/>
          <w:szCs w:val="32"/>
        </w:rPr>
      </w:pPr>
      <w:r>
        <w:rPr>
          <w:noProof/>
        </w:rPr>
        <w:pict w14:anchorId="2DCF0604">
          <v:rect id="Image1" o:spid="_x0000_s1060" style="position:absolute;margin-left:69.15pt;margin-top:108.85pt;width:126.8pt;height:72.55pt;z-index:1;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" strokecolor="#666">
            <v:stroke joinstyle="round"/>
            <v:path arrowok="t"/>
            <v:textbox>
              <w:txbxContent>
                <w:p w14:paraId="50905DB9" w14:textId="77777777" w:rsidR="00DA54CF" w:rsidRDefault="00DA54CF" w:rsidP="00DA54CF">
                  <w:pPr>
                    <w:jc w:val="center"/>
                  </w:pPr>
                  <w:r>
                    <w:t>Doctor dimension</w:t>
                  </w:r>
                </w:p>
                <w:p w14:paraId="4D685D8B" w14:textId="77777777" w:rsidR="00DA54CF" w:rsidRDefault="00DA54CF" w:rsidP="00DA54CF">
                  <w:pPr>
                    <w:jc w:val="center"/>
                  </w:pPr>
                  <w:r>
                    <w:t>doc_pk_id</w:t>
                  </w:r>
                </w:p>
              </w:txbxContent>
            </v:textbox>
            <w10:wrap anchorx="page" anchory="page"/>
          </v:rect>
        </w:pict>
      </w:r>
      <w:r>
        <w:rPr>
          <w:noProof/>
        </w:rPr>
        <w:pict w14:anchorId="59000917">
          <v:rect id="_x0000_s1059" style="position:absolute;margin-left:377.7pt;margin-top:105.05pt;width:145.2pt;height:80.2pt;z-index:3;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" strokecolor="#666">
            <v:stroke joinstyle="round"/>
            <v:path arrowok="t"/>
            <v:textbox>
              <w:txbxContent>
                <w:p w14:paraId="37D98772" w14:textId="77777777" w:rsidR="00DA54CF" w:rsidRDefault="00DA54CF" w:rsidP="00DA54CF">
                  <w:pPr>
                    <w:jc w:val="center"/>
                  </w:pPr>
                  <w:r>
                    <w:t>Patient dimension</w:t>
                  </w:r>
                </w:p>
                <w:p w14:paraId="2F2DF41C" w14:textId="77777777" w:rsidR="00DA54CF" w:rsidRDefault="00DA54CF" w:rsidP="00DA54CF">
                  <w:pPr>
                    <w:jc w:val="center"/>
                  </w:pPr>
                  <w:r>
                    <w:t>pt_pk_id</w:t>
                  </w:r>
                </w:p>
              </w:txbxContent>
            </v:textbox>
            <w10:wrap anchorx="page" anchory="page"/>
          </v:rect>
        </w:pict>
      </w:r>
    </w:p>
    <w:p w14:paraId="42464AF9" w14:textId="77777777" w:rsidR="00DA54CF" w:rsidRDefault="00DA54CF" w:rsidP="00DA54CF">
      <w:pPr>
        <w:rPr>
          <w:sz w:val="32"/>
          <w:szCs w:val="32"/>
        </w:rPr>
      </w:pPr>
    </w:p>
    <w:p w14:paraId="1DB71717" w14:textId="77777777" w:rsidR="00DA54CF" w:rsidRDefault="00DA54CF" w:rsidP="00DA54CF">
      <w:pPr>
        <w:jc w:val="center"/>
        <w:rPr>
          <w:sz w:val="32"/>
          <w:szCs w:val="32"/>
        </w:rPr>
      </w:pPr>
    </w:p>
    <w:p w14:paraId="13FD7EA9" w14:textId="0B68A5E7" w:rsidR="00DA54CF" w:rsidRDefault="00DA54CF" w:rsidP="00DA54CF">
      <w:pPr>
        <w:jc w:val="center"/>
        <w:rPr>
          <w:sz w:val="96"/>
          <w:szCs w:val="96"/>
        </w:rPr>
      </w:pPr>
      <w:r>
        <w:rPr>
          <w:noProof/>
        </w:rPr>
        <w:pict w14:anchorId="2044D33E">
          <v:rect id="_x0000_s1058" style="position:absolute;left:0;text-align:left;margin-left:215.6pt;margin-top:258.4pt;width:129.35pt;height:183.2pt;z-index: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" strokecolor="#666">
            <v:stroke joinstyle="round"/>
            <v:path arrowok="t"/>
            <v:textbox>
              <w:txbxContent>
                <w:p w14:paraId="10FAABE5" w14:textId="77777777" w:rsidR="00DA54CF" w:rsidRDefault="00DA54CF" w:rsidP="00DA54CF">
                  <w:pPr>
                    <w:jc w:val="center"/>
                  </w:pPr>
                  <w:r>
                    <w:t>doc_pk_id</w:t>
                  </w:r>
                </w:p>
                <w:p w14:paraId="7BA11BDF" w14:textId="77777777" w:rsidR="00DA54CF" w:rsidRDefault="00DA54CF" w:rsidP="00DA54CF">
                  <w:pPr>
                    <w:jc w:val="center"/>
                  </w:pPr>
                  <w:r>
                    <w:t>pt_pk_id</w:t>
                  </w:r>
                </w:p>
                <w:p w14:paraId="6EB7363E" w14:textId="77777777" w:rsidR="00DA54CF" w:rsidRDefault="00DA54CF" w:rsidP="00DA54CF">
                  <w:pPr>
                    <w:jc w:val="center"/>
                  </w:pPr>
                  <w:r>
                    <w:t>dd_pk_id</w:t>
                  </w:r>
                </w:p>
                <w:p w14:paraId="05A8C8A9" w14:textId="77777777" w:rsidR="00DA54CF" w:rsidRDefault="00DA54CF" w:rsidP="00DA54CF">
                  <w:pPr>
                    <w:jc w:val="center"/>
                  </w:pPr>
                  <w:r>
                    <w:t>dt_pk_id</w:t>
                  </w:r>
                </w:p>
              </w:txbxContent>
            </v:textbox>
            <w10:wrap anchorx="page" anchory="page"/>
          </v:rect>
        </w:pict>
      </w:r>
    </w:p>
    <w:p w14:paraId="7EF0E0CC" w14:textId="77777777" w:rsidR="00DA54CF" w:rsidRDefault="00DA54CF" w:rsidP="00DA54CF">
      <w:pPr>
        <w:jc w:val="center"/>
        <w:rPr>
          <w:sz w:val="96"/>
          <w:szCs w:val="96"/>
        </w:rPr>
      </w:pPr>
      <w:r>
        <w:pict w14:anchorId="06DBC6C7">
          <v:line id="1037" o:spid="_x0000_s1054" style="position:absolute;left:0;text-align:left;rotation:-180;z-index:7;visibility:visible;mso-wrap-distance-left:0;mso-wrap-distance-right:0;mso-position-horizontal-relative:page;mso-position-vertical-relative:page;mso-width-relative:page;mso-height-relative:page" from="106.55pt,184.45pt" to="213.95pt,308.35pt" strokecolor="#666" strokeweight="1pt">
            <w10:wrap anchorx="page" anchory="page"/>
          </v:line>
        </w:pict>
      </w:r>
    </w:p>
    <w:p w14:paraId="79ECF648" w14:textId="77777777" w:rsidR="00DA54CF" w:rsidRDefault="00DA54CF" w:rsidP="00DA54CF">
      <w:pPr>
        <w:jc w:val="center"/>
        <w:rPr>
          <w:sz w:val="96"/>
          <w:szCs w:val="96"/>
        </w:rPr>
      </w:pPr>
    </w:p>
    <w:p w14:paraId="12B111E2" w14:textId="15617476" w:rsidR="00DA54CF" w:rsidRDefault="00DA54CF" w:rsidP="00DA54CF">
      <w:pPr>
        <w:jc w:val="center"/>
        <w:rPr>
          <w:sz w:val="96"/>
          <w:szCs w:val="96"/>
        </w:rPr>
      </w:pPr>
      <w:r>
        <w:pict w14:anchorId="38657664">
          <v:line id="1038" o:spid="_x0000_s1053" style="position:absolute;left:0;text-align:left;flip:x;z-index:6;visibility:visible;mso-wrap-distance-left:0;mso-wrap-distance-right:0;mso-position-horizontal-relative:page;mso-position-vertical-relative:page;mso-width-relative:page;mso-height-relative:page" from="134.25pt,429.55pt" to="218.1pt,509.7pt" strokecolor="#666" strokeweight="1pt">
            <w10:wrap anchorx="page" anchory="page"/>
          </v:line>
        </w:pict>
      </w:r>
      <w:r>
        <w:pict w14:anchorId="277BB9B7">
          <v:line id="1039" o:spid="_x0000_s1055" style="position:absolute;left:0;text-align:left;flip:y;z-index:8;visibility:visible;mso-wrap-distance-left:0;mso-wrap-distance-right:0;mso-position-horizontal-relative:page;mso-position-vertical-relative:page;mso-width-relative:page;mso-height-relative:page" from="350.9pt,187.05pt" to="450.1pt,322.5pt" strokecolor="#666" strokeweight="1pt">
            <w10:wrap anchorx="page" anchory="page"/>
          </v:line>
        </w:pict>
      </w:r>
      <w:r>
        <w:rPr>
          <w:noProof/>
        </w:rPr>
        <w:pict w14:anchorId="76577CF3">
          <v:rect id="_x0000_s1057" style="position:absolute;left:0;text-align:left;margin-left:415.2pt;margin-top:511.3pt;width:143.5pt;height:80.6pt;z-index:5;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" strokecolor="#666">
            <v:stroke joinstyle="round"/>
            <v:path arrowok="t"/>
            <v:textbox>
              <w:txbxContent>
                <w:p w14:paraId="3726B0AB" w14:textId="77777777" w:rsidR="00DA54CF" w:rsidRDefault="00DA54CF" w:rsidP="00DA54CF">
                  <w:pPr>
                    <w:jc w:val="center"/>
                  </w:pPr>
                  <w:r>
                    <w:t>Disease dimension</w:t>
                  </w:r>
                </w:p>
                <w:p w14:paraId="62546F94" w14:textId="77777777" w:rsidR="00DA54CF" w:rsidRDefault="00DA54CF" w:rsidP="00DA54CF">
                  <w:pPr>
                    <w:jc w:val="center"/>
                  </w:pPr>
                  <w:r>
                    <w:t>dd_pk_id</w:t>
                  </w:r>
                </w:p>
              </w:txbxContent>
            </v:textbox>
            <w10:wrap anchorx="page" anchory="page"/>
          </v:rect>
        </w:pict>
      </w:r>
      <w:r>
        <w:rPr>
          <w:noProof/>
        </w:rPr>
        <w:pict w14:anchorId="39748C1A">
          <v:rect id="_x0000_s1056" style="position:absolute;left:0;text-align:left;margin-left:64.45pt;margin-top:508.4pt;width:147.05pt;height:87.8pt;z-index: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" strokecolor="#666">
            <v:stroke joinstyle="round"/>
            <v:path arrowok="t"/>
            <v:textbox>
              <w:txbxContent>
                <w:p w14:paraId="5C496A57" w14:textId="77777777" w:rsidR="00DA54CF" w:rsidRDefault="00DA54CF" w:rsidP="00DA54CF">
                  <w:pPr>
                    <w:jc w:val="center"/>
                  </w:pPr>
                  <w:r>
                    <w:t>Date dimension</w:t>
                  </w:r>
                </w:p>
                <w:p w14:paraId="078162D3" w14:textId="77777777" w:rsidR="00DA54CF" w:rsidRDefault="00DA54CF" w:rsidP="00DA54CF">
                  <w:pPr>
                    <w:jc w:val="center"/>
                  </w:pPr>
                  <w:r>
                    <w:t>dt_pk_id</w:t>
                  </w:r>
                </w:p>
              </w:txbxContent>
            </v:textbox>
            <w10:wrap anchorx="page" anchory="page"/>
          </v:rect>
        </w:pict>
      </w:r>
    </w:p>
    <w:p w14:paraId="50F03EC6" w14:textId="37684786" w:rsidR="00DA54CF" w:rsidRDefault="00DA54CF">
      <w:pPr>
        <w:rPr>
          <w:sz w:val="32"/>
          <w:szCs w:val="32"/>
        </w:rPr>
      </w:pPr>
    </w:p>
    <w:p w14:paraId="368CA00B" w14:textId="4BE4A0F5" w:rsidR="00DA54CF" w:rsidRDefault="00DA54CF">
      <w:pPr>
        <w:rPr>
          <w:sz w:val="32"/>
          <w:szCs w:val="32"/>
        </w:rPr>
      </w:pPr>
    </w:p>
    <w:p w14:paraId="1CFFC47A" w14:textId="1B213E43" w:rsidR="00DA54CF" w:rsidRDefault="00DA54CF">
      <w:pPr>
        <w:rPr>
          <w:sz w:val="32"/>
          <w:szCs w:val="32"/>
        </w:rPr>
      </w:pPr>
    </w:p>
    <w:p w14:paraId="66CDBADE" w14:textId="77777777" w:rsidR="00DA54CF" w:rsidRDefault="00DA54CF" w:rsidP="00DA54CF">
      <w:pPr>
        <w:rPr>
          <w:b/>
          <w:bCs/>
          <w:sz w:val="32"/>
          <w:szCs w:val="32"/>
        </w:rPr>
      </w:pPr>
    </w:p>
    <w:p w14:paraId="7D86BB80" w14:textId="4C9F48A9" w:rsidR="00DA54CF" w:rsidRDefault="00DA54CF" w:rsidP="00DA54CF">
      <w:pPr>
        <w:rPr>
          <w:b/>
          <w:bCs/>
          <w:sz w:val="32"/>
          <w:szCs w:val="32"/>
        </w:rPr>
      </w:pPr>
      <w:r>
        <w:rPr>
          <w:b/>
          <w:bCs/>
          <w:sz w:val="32"/>
          <w:szCs w:val="32"/>
        </w:rPr>
        <w:t xml:space="preserve">Q: </w:t>
      </w:r>
      <w:r w:rsidR="0028060C">
        <w:rPr>
          <w:b/>
          <w:bCs/>
          <w:sz w:val="32"/>
          <w:szCs w:val="32"/>
        </w:rPr>
        <w:t xml:space="preserve">9 </w:t>
      </w:r>
      <w:r>
        <w:rPr>
          <w:sz w:val="32"/>
          <w:szCs w:val="32"/>
        </w:rPr>
        <w:t>Define any example scenario and draw a dimensional model depicting the concept of Fact</w:t>
      </w:r>
      <w:r w:rsidR="0028060C">
        <w:rPr>
          <w:sz w:val="32"/>
          <w:szCs w:val="32"/>
        </w:rPr>
        <w:t xml:space="preserve"> l</w:t>
      </w:r>
      <w:r>
        <w:rPr>
          <w:sz w:val="32"/>
          <w:szCs w:val="32"/>
        </w:rPr>
        <w:t>ess fact Table.</w:t>
      </w:r>
      <w:r>
        <w:rPr>
          <w:sz w:val="32"/>
          <w:szCs w:val="32"/>
        </w:rPr>
        <w:cr/>
      </w:r>
      <w:r>
        <w:rPr>
          <w:b/>
          <w:bCs/>
          <w:sz w:val="32"/>
          <w:szCs w:val="32"/>
        </w:rPr>
        <w:t>Ans:</w:t>
      </w:r>
    </w:p>
    <w:p w14:paraId="34D40A12" w14:textId="77777777" w:rsidR="00DA54CF" w:rsidRDefault="00DA54CF" w:rsidP="00DA54CF">
      <w:pPr>
        <w:rPr>
          <w:sz w:val="32"/>
          <w:szCs w:val="32"/>
        </w:rPr>
      </w:pPr>
      <w:r>
        <w:rPr>
          <w:sz w:val="32"/>
          <w:szCs w:val="32"/>
        </w:rPr>
        <w:t>We are constructing a dimensional data model for the a transport service provider (Uber) the important which is providing a rental car and bike service all over the globe dimension are vehicle, customer, driver, initial location and final destination and payment</w:t>
      </w:r>
    </w:p>
    <w:p w14:paraId="45933605" w14:textId="77777777" w:rsidR="00DA54CF" w:rsidRDefault="00DA54CF" w:rsidP="00DA54CF">
      <w:pPr>
        <w:rPr>
          <w:sz w:val="32"/>
          <w:szCs w:val="32"/>
        </w:rPr>
      </w:pPr>
    </w:p>
    <w:p w14:paraId="655E3DD2" w14:textId="3B8C43B8" w:rsidR="00DA54CF" w:rsidRDefault="00DA54CF">
      <w:pPr>
        <w:rPr>
          <w:sz w:val="32"/>
          <w:szCs w:val="32"/>
        </w:rPr>
      </w:pPr>
    </w:p>
    <w:p w14:paraId="0F0EC4E3" w14:textId="44A3E02D" w:rsidR="00DA54CF" w:rsidRDefault="00DA54CF">
      <w:pPr>
        <w:rPr>
          <w:sz w:val="32"/>
          <w:szCs w:val="32"/>
        </w:rPr>
      </w:pPr>
    </w:p>
    <w:p w14:paraId="5DDC0286" w14:textId="5C59C943" w:rsidR="00DA54CF" w:rsidRDefault="00DA54CF">
      <w:pPr>
        <w:rPr>
          <w:sz w:val="32"/>
          <w:szCs w:val="32"/>
        </w:rPr>
      </w:pPr>
    </w:p>
    <w:p w14:paraId="7B8AEF78" w14:textId="1C11D086" w:rsidR="00DA54CF" w:rsidRDefault="00DA54CF">
      <w:pPr>
        <w:rPr>
          <w:sz w:val="32"/>
          <w:szCs w:val="32"/>
        </w:rPr>
      </w:pPr>
    </w:p>
    <w:p w14:paraId="727956F4" w14:textId="3409CA46" w:rsidR="00DA54CF" w:rsidRDefault="00DA54CF">
      <w:pPr>
        <w:rPr>
          <w:sz w:val="32"/>
          <w:szCs w:val="32"/>
        </w:rPr>
      </w:pPr>
    </w:p>
    <w:p w14:paraId="76A1AE2D" w14:textId="33A3F0E1" w:rsidR="00DA54CF" w:rsidRDefault="00DA54CF">
      <w:pPr>
        <w:rPr>
          <w:sz w:val="32"/>
          <w:szCs w:val="32"/>
        </w:rPr>
      </w:pPr>
    </w:p>
    <w:p w14:paraId="335CBD62" w14:textId="07DA23AF" w:rsidR="00DA54CF" w:rsidRDefault="00DA54CF">
      <w:pPr>
        <w:rPr>
          <w:sz w:val="32"/>
          <w:szCs w:val="32"/>
        </w:rPr>
      </w:pPr>
    </w:p>
    <w:p w14:paraId="5697A433" w14:textId="12831824" w:rsidR="00DA54CF" w:rsidRDefault="00DA54CF">
      <w:pPr>
        <w:rPr>
          <w:sz w:val="32"/>
          <w:szCs w:val="32"/>
        </w:rPr>
      </w:pPr>
    </w:p>
    <w:p w14:paraId="4A41C7DD" w14:textId="589D3842" w:rsidR="00DA54CF" w:rsidRDefault="00DA54CF">
      <w:pPr>
        <w:rPr>
          <w:sz w:val="32"/>
          <w:szCs w:val="32"/>
        </w:rPr>
      </w:pPr>
    </w:p>
    <w:p w14:paraId="2284270D" w14:textId="42DAE6DA" w:rsidR="00DA54CF" w:rsidRDefault="00DA54CF">
      <w:pPr>
        <w:rPr>
          <w:sz w:val="32"/>
          <w:szCs w:val="32"/>
        </w:rPr>
      </w:pPr>
    </w:p>
    <w:p w14:paraId="62D71DD2" w14:textId="719FFF51" w:rsidR="00DA54CF" w:rsidRDefault="00DA54CF">
      <w:pPr>
        <w:rPr>
          <w:sz w:val="32"/>
          <w:szCs w:val="32"/>
        </w:rPr>
      </w:pPr>
    </w:p>
    <w:p w14:paraId="2212B433" w14:textId="4297C00D" w:rsidR="00DA54CF" w:rsidRDefault="00DA54CF">
      <w:pPr>
        <w:rPr>
          <w:sz w:val="32"/>
          <w:szCs w:val="32"/>
        </w:rPr>
      </w:pPr>
    </w:p>
    <w:p w14:paraId="04E6C186" w14:textId="77777777" w:rsidR="00DA54CF" w:rsidRDefault="00DA54CF" w:rsidP="00DA54CF">
      <w:pPr>
        <w:rPr>
          <w:sz w:val="72"/>
          <w:szCs w:val="72"/>
        </w:rPr>
      </w:pPr>
    </w:p>
    <w:p w14:paraId="239AF4E4" w14:textId="193CD6BD" w:rsidR="00DA54CF" w:rsidRDefault="00DA54CF" w:rsidP="00DA54CF">
      <w:pPr>
        <w:rPr>
          <w:sz w:val="72"/>
          <w:szCs w:val="72"/>
        </w:rPr>
      </w:pPr>
      <w:r>
        <w:rPr>
          <w:noProof/>
        </w:rPr>
        <w:pict w14:anchorId="2A083DF0">
          <v:rect id="_x0000_s1071" style="position:absolute;margin-left:72.55pt;margin-top:100.35pt;width:141.25pt;height:48.75pt;z-index: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" strokecolor="#666">
            <v:stroke joinstyle="round"/>
            <v:path arrowok="t"/>
            <v:textbox>
              <w:txbxContent>
                <w:p w14:paraId="3EF08364" w14:textId="77777777" w:rsidR="00DA54CF" w:rsidRDefault="00DA54CF" w:rsidP="00DA54CF">
                  <w:pPr>
                    <w:jc w:val="center"/>
                  </w:pPr>
                  <w:r>
                    <w:t>Driver dimension</w:t>
                  </w:r>
                </w:p>
                <w:p w14:paraId="2BED68D3" w14:textId="77777777" w:rsidR="00DA54CF" w:rsidRDefault="00DA54CF" w:rsidP="00DA54CF">
                  <w:pPr>
                    <w:jc w:val="center"/>
                  </w:pPr>
                  <w:r>
                    <w:t>drv_pk_id</w:t>
                  </w:r>
                </w:p>
              </w:txbxContent>
            </v:textbox>
            <w10:wrap anchorx="page" anchory="page"/>
          </v:rect>
        </w:pict>
      </w:r>
      <w:r>
        <w:rPr>
          <w:noProof/>
        </w:rPr>
        <w:pict w14:anchorId="2B5C6AE3">
          <v:rect id="_x0000_s1070" style="position:absolute;margin-left:399.6pt;margin-top:95.15pt;width:152pt;height:53.3pt;z-index:1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" strokecolor="#666">
            <v:stroke joinstyle="round"/>
            <v:path arrowok="t"/>
            <v:textbox>
              <w:txbxContent>
                <w:p w14:paraId="4DDB23CB" w14:textId="77777777" w:rsidR="00DA54CF" w:rsidRDefault="00DA54CF" w:rsidP="00DA54CF">
                  <w:pPr>
                    <w:jc w:val="center"/>
                  </w:pPr>
                  <w:r>
                    <w:t>Payment dimension</w:t>
                  </w:r>
                </w:p>
                <w:p w14:paraId="6AF904FA" w14:textId="77777777" w:rsidR="00DA54CF" w:rsidRDefault="00DA54CF" w:rsidP="00DA54CF">
                  <w:pPr>
                    <w:jc w:val="center"/>
                  </w:pPr>
                  <w:r>
                    <w:t>pyt_pk_id</w:t>
                  </w:r>
                </w:p>
              </w:txbxContent>
            </v:textbox>
            <w10:wrap anchorx="page" anchory="page"/>
          </v:rect>
        </w:pict>
      </w:r>
    </w:p>
    <w:p w14:paraId="0AB1A60C" w14:textId="35D43183" w:rsidR="00DA54CF" w:rsidRDefault="00DA54CF" w:rsidP="00DA54CF">
      <w:pPr>
        <w:rPr>
          <w:sz w:val="72"/>
          <w:szCs w:val="72"/>
        </w:rPr>
      </w:pPr>
      <w:r>
        <w:rPr>
          <w:noProof/>
        </w:rPr>
        <w:pict w14:anchorId="0B14BE46">
          <v:rect id="_x0000_s1069" style="position:absolute;margin-left:235.6pt;margin-top:190.5pt;width:161.65pt;height:194.35pt;z-index:11;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" strokecolor="#666">
            <v:stroke joinstyle="round"/>
            <v:path arrowok="t"/>
            <v:textbox>
              <w:txbxContent>
                <w:p w14:paraId="6E40C9AD" w14:textId="77777777" w:rsidR="00DA54CF" w:rsidRDefault="00DA54CF" w:rsidP="00DA54CF">
                  <w:pPr>
                    <w:jc w:val="center"/>
                  </w:pPr>
                  <w:r>
                    <w:t>drv_pk_id</w:t>
                  </w:r>
                </w:p>
                <w:p w14:paraId="4685F08D" w14:textId="77777777" w:rsidR="00DA54CF" w:rsidRDefault="00DA54CF" w:rsidP="00DA54CF">
                  <w:pPr>
                    <w:jc w:val="center"/>
                  </w:pPr>
                  <w:r>
                    <w:t>pyt_pk_id</w:t>
                  </w:r>
                </w:p>
                <w:p w14:paraId="1B6A310F" w14:textId="77777777" w:rsidR="00DA54CF" w:rsidRDefault="00DA54CF" w:rsidP="00DA54CF">
                  <w:pPr>
                    <w:jc w:val="center"/>
                  </w:pPr>
                  <w:r>
                    <w:t>cus_pk_id</w:t>
                  </w:r>
                </w:p>
                <w:p w14:paraId="53E8CC23" w14:textId="77777777" w:rsidR="00DA54CF" w:rsidRDefault="00DA54CF" w:rsidP="00DA54CF">
                  <w:pPr>
                    <w:jc w:val="center"/>
                  </w:pPr>
                  <w:r>
                    <w:t>iniLoc_pk_id</w:t>
                  </w:r>
                </w:p>
                <w:p w14:paraId="24EC43B1" w14:textId="77777777" w:rsidR="00DA54CF" w:rsidRDefault="00DA54CF" w:rsidP="00DA54CF">
                  <w:pPr>
                    <w:jc w:val="center"/>
                  </w:pPr>
                  <w:r>
                    <w:t>finLoc_pk_id</w:t>
                  </w:r>
                </w:p>
              </w:txbxContent>
            </v:textbox>
            <w10:wrap anchorx="page" anchory="page"/>
          </v:rect>
        </w:pict>
      </w:r>
    </w:p>
    <w:p w14:paraId="5C3BDE51" w14:textId="77777777" w:rsidR="00DA54CF" w:rsidRDefault="00DA54CF" w:rsidP="00DA54CF">
      <w:pPr>
        <w:rPr>
          <w:sz w:val="32"/>
          <w:szCs w:val="32"/>
        </w:rPr>
      </w:pPr>
    </w:p>
    <w:p w14:paraId="7FCCBFF5" w14:textId="77777777" w:rsidR="00DA54CF" w:rsidRDefault="00DA54CF" w:rsidP="00DA54CF">
      <w:pPr>
        <w:rPr>
          <w:sz w:val="28"/>
          <w:szCs w:val="28"/>
        </w:rPr>
      </w:pPr>
    </w:p>
    <w:p w14:paraId="6CED27D7" w14:textId="77777777" w:rsidR="00DA54CF" w:rsidRDefault="00DA54CF" w:rsidP="00DA54CF">
      <w:pPr>
        <w:rPr>
          <w:sz w:val="28"/>
          <w:szCs w:val="28"/>
        </w:rPr>
      </w:pPr>
    </w:p>
    <w:p w14:paraId="611E5D76" w14:textId="77777777" w:rsidR="00DA54CF" w:rsidRDefault="00DA54CF" w:rsidP="00DA54CF">
      <w:pPr>
        <w:rPr>
          <w:sz w:val="96"/>
          <w:szCs w:val="96"/>
        </w:rPr>
      </w:pPr>
      <w:r>
        <w:pict w14:anchorId="7EE4E7DB">
          <v:line id="1046" o:spid="_x0000_s1063" style="position:absolute;z-index:18;visibility:visible;mso-wrap-distance-left:0;mso-wrap-distance-right:0;mso-position-horizontal-relative:page;mso-position-vertical-relative:page;mso-width-relative:page;mso-height-relative:page" from="135.3pt,155.3pt" to="239.2pt,239.1pt" strokecolor="#666" strokeweight="1pt">
            <w10:wrap anchorx="page" anchory="page"/>
          </v:line>
        </w:pict>
      </w:r>
    </w:p>
    <w:p w14:paraId="64F46988" w14:textId="63B89AF6" w:rsidR="00DA54CF" w:rsidRDefault="00DA54CF" w:rsidP="00DA54CF">
      <w:pPr>
        <w:rPr>
          <w:sz w:val="96"/>
          <w:szCs w:val="96"/>
        </w:rPr>
      </w:pPr>
      <w:r>
        <w:rPr>
          <w:noProof/>
        </w:rPr>
        <w:pict w14:anchorId="507CEDB8">
          <v:line id="_x0000_s1068" style="position:absolute;flip:x;z-index:15;visibility:visible;mso-wrap-style:square;mso-wrap-distance-left:0;mso-wrap-distance-top:0;mso-wrap-distance-right:0;mso-wrap-distance-bottom:0;mso-position-horizontal:absolute;mso-position-horizontal-relative:page;mso-position-vertical:absolute;mso-position-vertical-relative:page" from="120pt,295.5pt" to="232.8pt,5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" filled="t" strokecolor="#666" strokeweight="1pt">
            <o:lock v:ext="edit" shapetype="f"/>
            <w10:wrap anchorx="page" anchory="page"/>
          </v:line>
        </w:pict>
      </w:r>
    </w:p>
    <w:p w14:paraId="0F81754E" w14:textId="359D3EA4" w:rsidR="00DA54CF" w:rsidRDefault="00DA54CF" w:rsidP="00DA54CF">
      <w:pPr>
        <w:rPr>
          <w:sz w:val="96"/>
          <w:szCs w:val="96"/>
        </w:rPr>
      </w:pPr>
      <w:r>
        <w:rPr>
          <w:noProof/>
        </w:rPr>
        <w:pict w14:anchorId="7C53CAEF">
          <v:rect id="_x0000_s1067" style="position:absolute;margin-left:46.75pt;margin-top:497.9pt;width:142.25pt;height:68.7pt;z-index:1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" strokecolor="#666">
            <v:stroke joinstyle="round"/>
            <v:path arrowok="t"/>
            <v:textbox>
              <w:txbxContent>
                <w:p w14:paraId="16EDA323" w14:textId="77777777" w:rsidR="00DA54CF" w:rsidRDefault="00DA54CF" w:rsidP="00DA54CF">
                  <w:pPr>
                    <w:jc w:val="center"/>
                  </w:pPr>
                  <w:r>
                    <w:t>Customer dimension</w:t>
                  </w:r>
                </w:p>
                <w:p w14:paraId="35983448" w14:textId="77777777" w:rsidR="00DA54CF" w:rsidRDefault="00DA54CF" w:rsidP="00DA54CF">
                  <w:pPr>
                    <w:jc w:val="center"/>
                  </w:pPr>
                  <w:r>
                    <w:t>cus_pk_id</w:t>
                  </w:r>
                </w:p>
              </w:txbxContent>
            </v:textbox>
            <w10:wrap anchorx="page" anchory="page"/>
          </v:rect>
        </w:pict>
      </w:r>
      <w:r>
        <w:rPr>
          <w:noProof/>
        </w:rPr>
        <w:pict w14:anchorId="37CC95E6">
          <v:rect id="_x0000_s1066" style="position:absolute;margin-left:437.9pt;margin-top:483.6pt;width:121.95pt;height:76.75pt;z-index:14;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" strokecolor="#666">
            <v:stroke joinstyle="round"/>
            <v:path arrowok="t"/>
            <v:textbox>
              <w:txbxContent>
                <w:p w14:paraId="2B1A7B56" w14:textId="77777777" w:rsidR="00DA54CF" w:rsidRDefault="00DA54CF" w:rsidP="00DA54CF">
                  <w:pPr>
                    <w:jc w:val="center"/>
                  </w:pPr>
                  <w:r>
                    <w:t>Initial Location dim</w:t>
                  </w:r>
                </w:p>
                <w:p w14:paraId="31FA492A" w14:textId="77777777" w:rsidR="00DA54CF" w:rsidRDefault="00DA54CF" w:rsidP="00DA54CF">
                  <w:pPr>
                    <w:jc w:val="center"/>
                  </w:pPr>
                  <w:r>
                    <w:t>iniLoc_pk_id</w:t>
                  </w:r>
                </w:p>
              </w:txbxContent>
            </v:textbox>
            <w10:wrap anchorx="page" anchory="page"/>
          </v:rect>
        </w:pict>
      </w:r>
      <w:r>
        <w:pict w14:anchorId="2E9FB6D8">
          <v:line id="1050" o:spid="_x0000_s1061" style="position:absolute;flip:x;z-index:16;visibility:visible;mso-wrap-distance-left:0;mso-wrap-distance-right:0;mso-position-horizontal-relative:page;mso-position-vertical-relative:page;mso-width-relative:page;mso-height-relative:page" from="319pt,383.7pt" to="319.7pt,492.9pt" strokecolor="#666" strokeweight="1pt">
            <w10:wrap anchorx="page" anchory="page"/>
          </v:line>
        </w:pict>
      </w:r>
      <w:r>
        <w:pict w14:anchorId="403640BB">
          <v:line id="1051" o:spid="_x0000_s1064" style="position:absolute;z-index:19;visibility:visible;mso-wrap-distance-left:0;mso-wrap-distance-right:0;mso-position-horizontal-relative:page;mso-position-vertical-relative:page;mso-width-relative:page;mso-height-relative:page" from="401.55pt,297.55pt" to="520.55pt,482.95pt" strokecolor="#666" strokeweight="1pt">
            <w10:wrap anchorx="page" anchory="page"/>
          </v:line>
        </w:pict>
      </w:r>
      <w:r>
        <w:pict w14:anchorId="7C5E0B9D">
          <v:line id="1052" o:spid="_x0000_s1062" style="position:absolute;flip:x;z-index:17;visibility:visible;mso-wrap-distance-left:0;mso-wrap-distance-right:0;mso-position-horizontal-relative:page;mso-position-vertical-relative:page;mso-width-relative:page;mso-height-relative:page" from="397.55pt,145.7pt" to="459.6pt,228.45pt" strokecolor="#666" strokeweight="1pt">
            <w10:wrap anchorx="page" anchory="page"/>
          </v:line>
        </w:pict>
      </w:r>
    </w:p>
    <w:p w14:paraId="747DDE37" w14:textId="4ACAFD9E" w:rsidR="00DA54CF" w:rsidRDefault="00DA54CF" w:rsidP="00DA54CF">
      <w:pPr>
        <w:rPr>
          <w:sz w:val="96"/>
          <w:szCs w:val="96"/>
        </w:rPr>
      </w:pPr>
      <w:r>
        <w:rPr>
          <w:sz w:val="96"/>
          <w:szCs w:val="96"/>
        </w:rPr>
        <w:t xml:space="preserve">      </w:t>
      </w:r>
      <w:r>
        <w:rPr>
          <w:noProof/>
        </w:rPr>
        <w:pict w14:anchorId="19F4436A">
          <v:rect id="_x0000_s1065" style="position:absolute;margin-left:257.7pt;margin-top:490.8pt;width:117.85pt;height:62.05pt;z-index:13;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" strokecolor="#666">
            <v:stroke joinstyle="round"/>
            <v:path arrowok="t"/>
            <v:textbox>
              <w:txbxContent>
                <w:p w14:paraId="69D5AF90" w14:textId="77777777" w:rsidR="00DA54CF" w:rsidRDefault="00DA54CF" w:rsidP="00DA54CF">
                  <w:pPr>
                    <w:jc w:val="center"/>
                  </w:pPr>
                  <w:r>
                    <w:t>Finely Location dim</w:t>
                  </w:r>
                </w:p>
                <w:p w14:paraId="45BD2950" w14:textId="77777777" w:rsidR="00DA54CF" w:rsidRDefault="00DA54CF" w:rsidP="00DA54CF">
                  <w:pPr>
                    <w:jc w:val="center"/>
                  </w:pPr>
                  <w:r>
                    <w:t>finLoc_pk_id</w:t>
                  </w:r>
                </w:p>
              </w:txbxContent>
            </v:textbox>
            <w10:wrap anchorx="page" anchory="page"/>
          </v:rect>
        </w:pict>
      </w:r>
    </w:p>
    <w:p w14:paraId="52AF7D0D" w14:textId="77777777" w:rsidR="00DA54CF" w:rsidRDefault="00DA54CF">
      <w:pPr>
        <w:rPr>
          <w:sz w:val="32"/>
          <w:szCs w:val="32"/>
        </w:rPr>
      </w:pPr>
    </w:p>
    <w:sectPr w:rsidR="00DA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6E96"/>
    <w:rsid w:val="0028060C"/>
    <w:rsid w:val="00302C8F"/>
    <w:rsid w:val="00C86E96"/>
    <w:rsid w:val="00DA5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2"/>
    <o:shapelayout v:ext="edit">
      <o:idmap v:ext="edit" data="1"/>
    </o:shapelayout>
  </w:shapeDefaults>
  <w:decimalSymbol w:val="."/>
  <w:listSeparator w:val=","/>
  <w14:docId w14:val="278BBB2E"/>
  <w15:docId w15:val="{AACDD9FF-5B44-40E5-9468-2B0FB2BD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vivo 1908</dc:creator>
  <cp:lastModifiedBy>Zohaib Hassan</cp:lastModifiedBy>
  <cp:revision>4</cp:revision>
  <dcterms:created xsi:type="dcterms:W3CDTF">2021-10-31T07:59:00Z</dcterms:created>
  <dcterms:modified xsi:type="dcterms:W3CDTF">2021-11-08T07:08:00Z</dcterms:modified>
</cp:coreProperties>
</file>